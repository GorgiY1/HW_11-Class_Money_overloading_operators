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85" w:rsidRDefault="002D2585" w:rsidP="002D25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класс </w:t>
      </w:r>
      <w:r>
        <w:rPr>
          <w:sz w:val="28"/>
          <w:szCs w:val="28"/>
          <w:lang w:val="en-US"/>
        </w:rPr>
        <w:t>Money</w:t>
      </w:r>
      <w:r>
        <w:rPr>
          <w:sz w:val="28"/>
          <w:szCs w:val="28"/>
        </w:rPr>
        <w:t xml:space="preserve">, предназначенный для хранения денежной суммы (в гривнах и копейках). Для класса реализовать перегрузку операторов + (сложение денежных сумм), - (вычитание сумм), / (деление суммы на целое число), * (умножение суммы на целое число), ++ (сумма увеличивается на 1 копейку), -- (сумма уменьшается на 1 копейку), </w:t>
      </w:r>
      <w:r w:rsidRPr="00C65449">
        <w:rPr>
          <w:sz w:val="28"/>
          <w:szCs w:val="28"/>
        </w:rPr>
        <w:t>&lt;</w:t>
      </w:r>
      <w:proofErr w:type="gramStart"/>
      <w:r w:rsidRPr="00C65449">
        <w:rPr>
          <w:sz w:val="28"/>
          <w:szCs w:val="28"/>
        </w:rPr>
        <w:t>, &gt;</w:t>
      </w:r>
      <w:proofErr w:type="gramEnd"/>
      <w:r w:rsidRPr="00C65449">
        <w:rPr>
          <w:sz w:val="28"/>
          <w:szCs w:val="28"/>
        </w:rPr>
        <w:t>, ==, !=</w:t>
      </w:r>
      <w:r>
        <w:rPr>
          <w:sz w:val="28"/>
          <w:szCs w:val="28"/>
        </w:rPr>
        <w:t>.</w:t>
      </w:r>
    </w:p>
    <w:p w:rsidR="002D2585" w:rsidRDefault="002D2585" w:rsidP="002D2585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Класс не может содержать отрицательную сумму. В случае, если при исполнении какой-либо операции получается отрицательная сумма денег, то класс генерирует исключительную ситуацию «Банкрот».</w:t>
      </w:r>
    </w:p>
    <w:p w:rsidR="00184360" w:rsidRPr="002D2585" w:rsidRDefault="002D2585" w:rsidP="002D2585">
      <w:r>
        <w:rPr>
          <w:sz w:val="28"/>
          <w:szCs w:val="28"/>
        </w:rPr>
        <w:t xml:space="preserve">Программа должна с помощью меню продемонстрировать все возможности класса </w:t>
      </w:r>
      <w:r>
        <w:rPr>
          <w:sz w:val="28"/>
          <w:szCs w:val="28"/>
          <w:lang w:val="en-US"/>
        </w:rPr>
        <w:t>Money</w:t>
      </w:r>
      <w:r>
        <w:rPr>
          <w:sz w:val="28"/>
          <w:szCs w:val="28"/>
        </w:rPr>
        <w:t>. Обработка исключительной ситуации производится в программе.</w:t>
      </w:r>
    </w:p>
    <w:sectPr w:rsidR="00184360" w:rsidRPr="002D2585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6AE" w:rsidRDefault="006F56AE" w:rsidP="0002659B">
      <w:r>
        <w:separator/>
      </w:r>
    </w:p>
  </w:endnote>
  <w:endnote w:type="continuationSeparator" w:id="0">
    <w:p w:rsidR="006F56AE" w:rsidRDefault="006F56AE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6AE" w:rsidRDefault="006F56AE" w:rsidP="0002659B">
      <w:r>
        <w:separator/>
      </w:r>
    </w:p>
  </w:footnote>
  <w:footnote w:type="continuationSeparator" w:id="0">
    <w:p w:rsidR="006F56AE" w:rsidRDefault="006F56AE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6F56AE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NewRoman"/>
        <w:sz w:val="24"/>
        <w:szCs w:val="26"/>
      </w:rPr>
    </w:lvl>
  </w:abstractNum>
  <w:abstractNum w:abstractNumId="4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8"/>
  </w:num>
  <w:num w:numId="6">
    <w:abstractNumId w:val="7"/>
  </w:num>
  <w:num w:numId="7">
    <w:abstractNumId w:val="15"/>
  </w:num>
  <w:num w:numId="8">
    <w:abstractNumId w:val="14"/>
  </w:num>
  <w:num w:numId="9">
    <w:abstractNumId w:val="12"/>
  </w:num>
  <w:num w:numId="10">
    <w:abstractNumId w:val="17"/>
  </w:num>
  <w:num w:numId="11">
    <w:abstractNumId w:val="16"/>
  </w:num>
  <w:num w:numId="12">
    <w:abstractNumId w:val="0"/>
  </w:num>
  <w:num w:numId="13">
    <w:abstractNumId w:val="1"/>
  </w:num>
  <w:num w:numId="14">
    <w:abstractNumId w:val="19"/>
  </w:num>
  <w:num w:numId="15">
    <w:abstractNumId w:val="10"/>
  </w:num>
  <w:num w:numId="16">
    <w:abstractNumId w:val="20"/>
  </w:num>
  <w:num w:numId="17">
    <w:abstractNumId w:val="5"/>
  </w:num>
  <w:num w:numId="18">
    <w:abstractNumId w:val="18"/>
  </w:num>
  <w:num w:numId="19">
    <w:abstractNumId w:val="6"/>
  </w:num>
  <w:num w:numId="20">
    <w:abstractNumId w:val="21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128D5"/>
    <w:rsid w:val="000242F3"/>
    <w:rsid w:val="0002659B"/>
    <w:rsid w:val="00032EDE"/>
    <w:rsid w:val="000420E3"/>
    <w:rsid w:val="00043D73"/>
    <w:rsid w:val="00044169"/>
    <w:rsid w:val="000874DE"/>
    <w:rsid w:val="00087B89"/>
    <w:rsid w:val="000949AF"/>
    <w:rsid w:val="000A64FF"/>
    <w:rsid w:val="000F6772"/>
    <w:rsid w:val="001038B5"/>
    <w:rsid w:val="00106060"/>
    <w:rsid w:val="00116BB0"/>
    <w:rsid w:val="00132910"/>
    <w:rsid w:val="001533DC"/>
    <w:rsid w:val="001563F1"/>
    <w:rsid w:val="001572FC"/>
    <w:rsid w:val="001663DF"/>
    <w:rsid w:val="00184360"/>
    <w:rsid w:val="001B2653"/>
    <w:rsid w:val="001D117C"/>
    <w:rsid w:val="001F70B6"/>
    <w:rsid w:val="0020052B"/>
    <w:rsid w:val="002050F8"/>
    <w:rsid w:val="002330D5"/>
    <w:rsid w:val="00251AB6"/>
    <w:rsid w:val="002644CA"/>
    <w:rsid w:val="00264534"/>
    <w:rsid w:val="00273D6C"/>
    <w:rsid w:val="0027582B"/>
    <w:rsid w:val="002B08A8"/>
    <w:rsid w:val="002C1BD6"/>
    <w:rsid w:val="002D013F"/>
    <w:rsid w:val="002D2585"/>
    <w:rsid w:val="002E0E62"/>
    <w:rsid w:val="002E11CF"/>
    <w:rsid w:val="002E5947"/>
    <w:rsid w:val="00311022"/>
    <w:rsid w:val="00350764"/>
    <w:rsid w:val="00361FD7"/>
    <w:rsid w:val="00397380"/>
    <w:rsid w:val="003A032C"/>
    <w:rsid w:val="003B4DC4"/>
    <w:rsid w:val="003C05CD"/>
    <w:rsid w:val="003D1AD1"/>
    <w:rsid w:val="003D3108"/>
    <w:rsid w:val="003D69A1"/>
    <w:rsid w:val="003E1A41"/>
    <w:rsid w:val="003E2283"/>
    <w:rsid w:val="003E7517"/>
    <w:rsid w:val="003F2E68"/>
    <w:rsid w:val="00400C10"/>
    <w:rsid w:val="004442D2"/>
    <w:rsid w:val="00450570"/>
    <w:rsid w:val="004679BE"/>
    <w:rsid w:val="00495972"/>
    <w:rsid w:val="00554F05"/>
    <w:rsid w:val="005A4235"/>
    <w:rsid w:val="005C1E02"/>
    <w:rsid w:val="005C7E3F"/>
    <w:rsid w:val="005D486A"/>
    <w:rsid w:val="005E1BCB"/>
    <w:rsid w:val="005F7DE2"/>
    <w:rsid w:val="0062669B"/>
    <w:rsid w:val="00627C54"/>
    <w:rsid w:val="00627CDD"/>
    <w:rsid w:val="006437A5"/>
    <w:rsid w:val="00646B54"/>
    <w:rsid w:val="00676C85"/>
    <w:rsid w:val="0068240A"/>
    <w:rsid w:val="006848BA"/>
    <w:rsid w:val="006902B2"/>
    <w:rsid w:val="006909DD"/>
    <w:rsid w:val="006D67F0"/>
    <w:rsid w:val="006F56AE"/>
    <w:rsid w:val="006F605C"/>
    <w:rsid w:val="00712F1A"/>
    <w:rsid w:val="00731073"/>
    <w:rsid w:val="00732F27"/>
    <w:rsid w:val="00747DB7"/>
    <w:rsid w:val="0075107D"/>
    <w:rsid w:val="00755F89"/>
    <w:rsid w:val="00764950"/>
    <w:rsid w:val="00793C67"/>
    <w:rsid w:val="007A626F"/>
    <w:rsid w:val="007B0C1F"/>
    <w:rsid w:val="007C0CF6"/>
    <w:rsid w:val="007C4CB2"/>
    <w:rsid w:val="007E7DA0"/>
    <w:rsid w:val="007F4DD9"/>
    <w:rsid w:val="007F580C"/>
    <w:rsid w:val="008013F3"/>
    <w:rsid w:val="008210EF"/>
    <w:rsid w:val="00834F38"/>
    <w:rsid w:val="00845D02"/>
    <w:rsid w:val="00851531"/>
    <w:rsid w:val="00853B72"/>
    <w:rsid w:val="0086461E"/>
    <w:rsid w:val="008708BE"/>
    <w:rsid w:val="0088379B"/>
    <w:rsid w:val="008B2C5B"/>
    <w:rsid w:val="008C388A"/>
    <w:rsid w:val="00902583"/>
    <w:rsid w:val="00902B81"/>
    <w:rsid w:val="00910221"/>
    <w:rsid w:val="00933D7E"/>
    <w:rsid w:val="00962CF7"/>
    <w:rsid w:val="0098790B"/>
    <w:rsid w:val="00995C1A"/>
    <w:rsid w:val="009A28CF"/>
    <w:rsid w:val="009A5496"/>
    <w:rsid w:val="009A7ECB"/>
    <w:rsid w:val="009B1F79"/>
    <w:rsid w:val="009D4639"/>
    <w:rsid w:val="009D68BF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93D09"/>
    <w:rsid w:val="00AA11B2"/>
    <w:rsid w:val="00AA144F"/>
    <w:rsid w:val="00AB2173"/>
    <w:rsid w:val="00AD1811"/>
    <w:rsid w:val="00AD7876"/>
    <w:rsid w:val="00B05812"/>
    <w:rsid w:val="00B07833"/>
    <w:rsid w:val="00B177C6"/>
    <w:rsid w:val="00B261C7"/>
    <w:rsid w:val="00B3175E"/>
    <w:rsid w:val="00B640F8"/>
    <w:rsid w:val="00B83E93"/>
    <w:rsid w:val="00B83F8F"/>
    <w:rsid w:val="00B86265"/>
    <w:rsid w:val="00B8764E"/>
    <w:rsid w:val="00B973B1"/>
    <w:rsid w:val="00BA05C5"/>
    <w:rsid w:val="00BB7CE8"/>
    <w:rsid w:val="00BC0120"/>
    <w:rsid w:val="00BD3548"/>
    <w:rsid w:val="00BE4E91"/>
    <w:rsid w:val="00C306A9"/>
    <w:rsid w:val="00C55E0E"/>
    <w:rsid w:val="00C85D3B"/>
    <w:rsid w:val="00C8702F"/>
    <w:rsid w:val="00C9143A"/>
    <w:rsid w:val="00CA7E22"/>
    <w:rsid w:val="00CC4F61"/>
    <w:rsid w:val="00CD7C65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360C0"/>
    <w:rsid w:val="00D42EA5"/>
    <w:rsid w:val="00D813B9"/>
    <w:rsid w:val="00D83CCD"/>
    <w:rsid w:val="00DA141A"/>
    <w:rsid w:val="00DB7C27"/>
    <w:rsid w:val="00DB7F78"/>
    <w:rsid w:val="00DC0CC6"/>
    <w:rsid w:val="00DC433E"/>
    <w:rsid w:val="00DD14FC"/>
    <w:rsid w:val="00DD3B33"/>
    <w:rsid w:val="00DE03D1"/>
    <w:rsid w:val="00DE265F"/>
    <w:rsid w:val="00DE440E"/>
    <w:rsid w:val="00DE4995"/>
    <w:rsid w:val="00DE56E3"/>
    <w:rsid w:val="00DF6DAC"/>
    <w:rsid w:val="00E00083"/>
    <w:rsid w:val="00E01A34"/>
    <w:rsid w:val="00E20AC7"/>
    <w:rsid w:val="00E21499"/>
    <w:rsid w:val="00E57945"/>
    <w:rsid w:val="00E7202C"/>
    <w:rsid w:val="00E74285"/>
    <w:rsid w:val="00E948C7"/>
    <w:rsid w:val="00EA2AF8"/>
    <w:rsid w:val="00EA43F1"/>
    <w:rsid w:val="00EA4BC0"/>
    <w:rsid w:val="00EB1253"/>
    <w:rsid w:val="00EB6352"/>
    <w:rsid w:val="00EC53A3"/>
    <w:rsid w:val="00ED2D5F"/>
    <w:rsid w:val="00EE7E9A"/>
    <w:rsid w:val="00F03A6E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D4CB9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2E60D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18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0">
    <w:name w:val="Стандартный HTML Знак"/>
    <w:basedOn w:val="a0"/>
    <w:link w:val="HTML"/>
    <w:rsid w:val="00184360"/>
    <w:rPr>
      <w:rFonts w:ascii="Courier New" w:eastAsia="Times New Roman" w:hAnsi="Courier New" w:cs="Courier New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131</cp:revision>
  <dcterms:created xsi:type="dcterms:W3CDTF">2022-03-22T12:32:00Z</dcterms:created>
  <dcterms:modified xsi:type="dcterms:W3CDTF">2022-10-24T17:52:00Z</dcterms:modified>
</cp:coreProperties>
</file>